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5AFB" w14:textId="77777777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>Bright Paths – Foundation</w:t>
      </w:r>
    </w:p>
    <w:p w14:paraId="6A7D2ABE" w14:textId="77777777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>Lab Exercise: APIs</w:t>
      </w:r>
    </w:p>
    <w:p w14:paraId="5EDDB9E0" w14:textId="3F4E5D0E" w:rsid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>11.3.21</w:t>
      </w:r>
    </w:p>
    <w:p w14:paraId="3C54C55E" w14:textId="1B24747A" w:rsid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sz w:val="32"/>
          <w:szCs w:val="32"/>
        </w:rPr>
      </w:pPr>
    </w:p>
    <w:p w14:paraId="6095312E" w14:textId="5179BD10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Part 1:</w:t>
      </w:r>
    </w:p>
    <w:p w14:paraId="7B30B411" w14:textId="77777777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sz w:val="32"/>
          <w:szCs w:val="32"/>
        </w:rPr>
      </w:pPr>
    </w:p>
    <w:p w14:paraId="1678ED62" w14:textId="0DB27128" w:rsidR="00225039" w:rsidRPr="00225039" w:rsidRDefault="00225039" w:rsidP="00225039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 xml:space="preserve">Height. Of Darth Vader: </w:t>
      </w:r>
      <w:r w:rsidRPr="00225039">
        <w:rPr>
          <w:rFonts w:cstheme="minorHAnsi"/>
          <w:sz w:val="32"/>
          <w:szCs w:val="32"/>
          <w:u w:val="single"/>
        </w:rPr>
        <w:t>202</w:t>
      </w:r>
    </w:p>
    <w:p w14:paraId="38379029" w14:textId="77777777" w:rsidR="00225039" w:rsidRPr="00225039" w:rsidRDefault="00225039" w:rsidP="00225039">
      <w:pPr>
        <w:autoSpaceDE w:val="0"/>
        <w:autoSpaceDN w:val="0"/>
        <w:adjustRightInd w:val="0"/>
        <w:ind w:right="-720" w:firstLine="54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>URLS:</w:t>
      </w:r>
    </w:p>
    <w:p w14:paraId="46A23A47" w14:textId="77777777" w:rsidR="00225039" w:rsidRPr="00225039" w:rsidRDefault="00225039" w:rsidP="00225039">
      <w:pPr>
        <w:autoSpaceDE w:val="0"/>
        <w:autoSpaceDN w:val="0"/>
        <w:adjustRightInd w:val="0"/>
        <w:ind w:right="-720" w:firstLine="540"/>
        <w:rPr>
          <w:rFonts w:cstheme="minorHAnsi"/>
          <w:color w:val="212121"/>
          <w:sz w:val="32"/>
          <w:szCs w:val="32"/>
        </w:rPr>
      </w:pPr>
      <w:hyperlink r:id="rId5" w:history="1"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https://swapi.dev/api/people/</w:t>
        </w:r>
      </w:hyperlink>
    </w:p>
    <w:p w14:paraId="58A29746" w14:textId="77777777" w:rsidR="00225039" w:rsidRPr="00225039" w:rsidRDefault="00225039" w:rsidP="00225039">
      <w:pPr>
        <w:autoSpaceDE w:val="0"/>
        <w:autoSpaceDN w:val="0"/>
        <w:adjustRightInd w:val="0"/>
        <w:ind w:right="-720" w:firstLine="540"/>
        <w:rPr>
          <w:rFonts w:cstheme="minorHAnsi"/>
          <w:color w:val="212121"/>
          <w:sz w:val="32"/>
          <w:szCs w:val="32"/>
        </w:rPr>
      </w:pPr>
      <w:hyperlink r:id="rId6" w:history="1"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https://swapi.dev/api/people/4/</w:t>
        </w:r>
      </w:hyperlink>
    </w:p>
    <w:p w14:paraId="70923E54" w14:textId="7777777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right="-720"/>
        <w:rPr>
          <w:rFonts w:cstheme="minorHAnsi"/>
          <w:sz w:val="32"/>
          <w:szCs w:val="32"/>
        </w:rPr>
      </w:pPr>
    </w:p>
    <w:p w14:paraId="356E1DEB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 xml:space="preserve">2. Population of planet </w:t>
      </w:r>
      <w:proofErr w:type="spellStart"/>
      <w:r w:rsidRPr="00225039">
        <w:rPr>
          <w:rFonts w:cstheme="minorHAnsi"/>
          <w:sz w:val="32"/>
          <w:szCs w:val="32"/>
        </w:rPr>
        <w:t>Alderaan</w:t>
      </w:r>
      <w:proofErr w:type="spellEnd"/>
      <w:r w:rsidRPr="00225039">
        <w:rPr>
          <w:rFonts w:cstheme="minorHAnsi"/>
          <w:sz w:val="32"/>
          <w:szCs w:val="32"/>
        </w:rPr>
        <w:t xml:space="preserve">: </w:t>
      </w:r>
      <w:r w:rsidRPr="00225039">
        <w:rPr>
          <w:rFonts w:cstheme="minorHAnsi"/>
          <w:sz w:val="32"/>
          <w:szCs w:val="32"/>
          <w:u w:val="single"/>
        </w:rPr>
        <w:t>2000000000</w:t>
      </w:r>
    </w:p>
    <w:p w14:paraId="5C7E8E85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>URLS:</w:t>
      </w:r>
    </w:p>
    <w:p w14:paraId="7E2E6F76" w14:textId="77777777" w:rsidR="00225039" w:rsidRPr="00225039" w:rsidRDefault="00225039" w:rsidP="00225039">
      <w:pPr>
        <w:autoSpaceDE w:val="0"/>
        <w:autoSpaceDN w:val="0"/>
        <w:adjustRightInd w:val="0"/>
        <w:ind w:right="-720" w:firstLine="540"/>
        <w:rPr>
          <w:rFonts w:cstheme="minorHAnsi"/>
          <w:color w:val="212121"/>
          <w:sz w:val="32"/>
          <w:szCs w:val="32"/>
        </w:rPr>
      </w:pPr>
      <w:hyperlink r:id="rId7" w:history="1"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https://swapi.dev/api/planets/</w:t>
        </w:r>
      </w:hyperlink>
    </w:p>
    <w:p w14:paraId="5676F854" w14:textId="77777777" w:rsidR="00225039" w:rsidRPr="00225039" w:rsidRDefault="00225039" w:rsidP="00225039">
      <w:pPr>
        <w:autoSpaceDE w:val="0"/>
        <w:autoSpaceDN w:val="0"/>
        <w:adjustRightInd w:val="0"/>
        <w:ind w:right="-720" w:firstLine="540"/>
        <w:rPr>
          <w:rFonts w:cstheme="minorHAnsi"/>
          <w:color w:val="212121"/>
          <w:sz w:val="32"/>
          <w:szCs w:val="32"/>
        </w:rPr>
      </w:pPr>
      <w:hyperlink r:id="rId8" w:history="1"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https://swapi.dev/api/planets/2/</w:t>
        </w:r>
      </w:hyperlink>
    </w:p>
    <w:p w14:paraId="2D218F1A" w14:textId="77777777" w:rsidR="00225039" w:rsidRPr="00225039" w:rsidRDefault="00225039" w:rsidP="00225039">
      <w:pPr>
        <w:autoSpaceDE w:val="0"/>
        <w:autoSpaceDN w:val="0"/>
        <w:adjustRightInd w:val="0"/>
        <w:ind w:right="-720" w:firstLine="720"/>
        <w:rPr>
          <w:rFonts w:cstheme="minorHAnsi"/>
          <w:color w:val="212121"/>
          <w:sz w:val="32"/>
          <w:szCs w:val="32"/>
        </w:rPr>
      </w:pPr>
    </w:p>
    <w:p w14:paraId="7B7B9116" w14:textId="7777777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left="540"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 xml:space="preserve">3. Manufacturer of Millennium Falcon: </w:t>
      </w:r>
    </w:p>
    <w:p w14:paraId="4E7A057B" w14:textId="7777777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left="540" w:right="-720"/>
        <w:rPr>
          <w:rFonts w:cstheme="minorHAnsi"/>
          <w:sz w:val="32"/>
          <w:szCs w:val="32"/>
        </w:rPr>
      </w:pPr>
      <w:proofErr w:type="spellStart"/>
      <w:r w:rsidRPr="00225039">
        <w:rPr>
          <w:rFonts w:cstheme="minorHAnsi"/>
          <w:sz w:val="32"/>
          <w:szCs w:val="32"/>
        </w:rPr>
        <w:t>Corellian</w:t>
      </w:r>
      <w:proofErr w:type="spellEnd"/>
      <w:r w:rsidRPr="00225039">
        <w:rPr>
          <w:rFonts w:cstheme="minorHAnsi"/>
          <w:sz w:val="32"/>
          <w:szCs w:val="32"/>
        </w:rPr>
        <w:t xml:space="preserve"> Engineering Corporation</w:t>
      </w:r>
    </w:p>
    <w:p w14:paraId="3A312FB4" w14:textId="7777777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right="-720" w:firstLine="54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>URLS:</w:t>
      </w:r>
    </w:p>
    <w:p w14:paraId="0BFFD513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color w:val="212121"/>
          <w:sz w:val="32"/>
          <w:szCs w:val="32"/>
        </w:rPr>
      </w:pPr>
      <w:hyperlink r:id="rId9" w:history="1"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https://swapi.dev/api/starships/</w:t>
        </w:r>
      </w:hyperlink>
    </w:p>
    <w:p w14:paraId="709DF4B8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color w:val="212121"/>
          <w:sz w:val="32"/>
          <w:szCs w:val="32"/>
        </w:rPr>
      </w:pPr>
      <w:hyperlink r:id="rId10" w:history="1"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https://swapi.dev/api/starships/10/</w:t>
        </w:r>
      </w:hyperlink>
    </w:p>
    <w:p w14:paraId="76C2273C" w14:textId="77777777" w:rsidR="00225039" w:rsidRPr="00225039" w:rsidRDefault="00225039" w:rsidP="00225039">
      <w:pPr>
        <w:autoSpaceDE w:val="0"/>
        <w:autoSpaceDN w:val="0"/>
        <w:adjustRightInd w:val="0"/>
        <w:ind w:right="-720" w:firstLine="720"/>
        <w:rPr>
          <w:rFonts w:cstheme="minorHAnsi"/>
          <w:color w:val="212121"/>
          <w:sz w:val="32"/>
          <w:szCs w:val="32"/>
        </w:rPr>
      </w:pPr>
    </w:p>
    <w:p w14:paraId="11681452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>4. Droid</w:t>
      </w:r>
    </w:p>
    <w:p w14:paraId="60E05A70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>URLS:</w:t>
      </w:r>
    </w:p>
    <w:p w14:paraId="19FA73ED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color w:val="212121"/>
          <w:sz w:val="32"/>
          <w:szCs w:val="32"/>
        </w:rPr>
      </w:pPr>
      <w:hyperlink r:id="rId11" w:history="1"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https://swapi.dev/api/people/</w:t>
        </w:r>
      </w:hyperlink>
    </w:p>
    <w:p w14:paraId="383DFA87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color w:val="212121"/>
          <w:sz w:val="32"/>
          <w:szCs w:val="32"/>
        </w:rPr>
      </w:pPr>
      <w:hyperlink r:id="rId12" w:history="1"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https://swapi.dev/api/s</w:t>
        </w:r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p</w:t>
        </w:r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ecies/</w:t>
        </w:r>
      </w:hyperlink>
    </w:p>
    <w:p w14:paraId="3CC0E60F" w14:textId="6E7FC0C7" w:rsidR="00225039" w:rsidRDefault="00225039" w:rsidP="00225039">
      <w:pPr>
        <w:autoSpaceDE w:val="0"/>
        <w:autoSpaceDN w:val="0"/>
        <w:adjustRightInd w:val="0"/>
        <w:ind w:right="-720" w:firstLine="720"/>
        <w:rPr>
          <w:rFonts w:cstheme="minorHAnsi"/>
          <w:color w:val="212121"/>
          <w:sz w:val="32"/>
          <w:szCs w:val="32"/>
        </w:rPr>
      </w:pPr>
    </w:p>
    <w:p w14:paraId="36138742" w14:textId="2638B749" w:rsidR="00225039" w:rsidRDefault="00225039" w:rsidP="00225039">
      <w:pPr>
        <w:autoSpaceDE w:val="0"/>
        <w:autoSpaceDN w:val="0"/>
        <w:adjustRightInd w:val="0"/>
        <w:ind w:right="-720" w:firstLine="720"/>
        <w:rPr>
          <w:rFonts w:cstheme="minorHAnsi"/>
          <w:color w:val="212121"/>
          <w:sz w:val="32"/>
          <w:szCs w:val="32"/>
        </w:rPr>
      </w:pPr>
    </w:p>
    <w:p w14:paraId="68DC29DC" w14:textId="613EBB8E" w:rsidR="00225039" w:rsidRDefault="00225039" w:rsidP="00225039">
      <w:pPr>
        <w:autoSpaceDE w:val="0"/>
        <w:autoSpaceDN w:val="0"/>
        <w:adjustRightInd w:val="0"/>
        <w:ind w:right="-720" w:firstLine="720"/>
        <w:rPr>
          <w:rFonts w:cstheme="minorHAnsi"/>
          <w:color w:val="212121"/>
          <w:sz w:val="32"/>
          <w:szCs w:val="32"/>
        </w:rPr>
      </w:pPr>
    </w:p>
    <w:p w14:paraId="3EAE203C" w14:textId="39177BFC" w:rsidR="00225039" w:rsidRDefault="00225039" w:rsidP="00225039">
      <w:pPr>
        <w:autoSpaceDE w:val="0"/>
        <w:autoSpaceDN w:val="0"/>
        <w:adjustRightInd w:val="0"/>
        <w:ind w:right="-720" w:firstLine="720"/>
        <w:rPr>
          <w:rFonts w:cstheme="minorHAnsi"/>
          <w:color w:val="212121"/>
          <w:sz w:val="32"/>
          <w:szCs w:val="32"/>
        </w:rPr>
      </w:pPr>
    </w:p>
    <w:p w14:paraId="54FC3263" w14:textId="6A25D083" w:rsidR="00225039" w:rsidRDefault="00225039" w:rsidP="00225039">
      <w:pPr>
        <w:autoSpaceDE w:val="0"/>
        <w:autoSpaceDN w:val="0"/>
        <w:adjustRightInd w:val="0"/>
        <w:ind w:right="-720" w:firstLine="720"/>
        <w:rPr>
          <w:rFonts w:cstheme="minorHAnsi"/>
          <w:color w:val="212121"/>
          <w:sz w:val="32"/>
          <w:szCs w:val="32"/>
        </w:rPr>
      </w:pPr>
    </w:p>
    <w:p w14:paraId="47BD158B" w14:textId="3BF05B2D" w:rsidR="00225039" w:rsidRDefault="00225039" w:rsidP="00225039">
      <w:pPr>
        <w:autoSpaceDE w:val="0"/>
        <w:autoSpaceDN w:val="0"/>
        <w:adjustRightInd w:val="0"/>
        <w:ind w:right="-720" w:firstLine="720"/>
        <w:rPr>
          <w:rFonts w:cstheme="minorHAnsi"/>
          <w:color w:val="212121"/>
          <w:sz w:val="32"/>
          <w:szCs w:val="32"/>
        </w:rPr>
      </w:pPr>
    </w:p>
    <w:p w14:paraId="34D57851" w14:textId="77777777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color w:val="212121"/>
          <w:sz w:val="32"/>
          <w:szCs w:val="32"/>
        </w:rPr>
      </w:pPr>
    </w:p>
    <w:p w14:paraId="4F469F32" w14:textId="2A8B84D1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left="540"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lastRenderedPageBreak/>
        <w:t>5. Films: A New Hope, The Empire Strikes Back, Return of the Jedi, The Phantom Menace, Attack of the Clones, and Revenge of the Sith</w:t>
      </w:r>
    </w:p>
    <w:p w14:paraId="63562185" w14:textId="7777777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left="540" w:right="-720"/>
        <w:rPr>
          <w:rFonts w:cstheme="minorHAnsi"/>
          <w:sz w:val="32"/>
          <w:szCs w:val="32"/>
        </w:rPr>
      </w:pPr>
      <w:r w:rsidRPr="00225039">
        <w:rPr>
          <w:rFonts w:cstheme="minorHAnsi"/>
          <w:sz w:val="32"/>
          <w:szCs w:val="32"/>
        </w:rPr>
        <w:t>URLS:</w:t>
      </w:r>
    </w:p>
    <w:p w14:paraId="7A50DBC8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color w:val="212121"/>
          <w:sz w:val="32"/>
          <w:szCs w:val="32"/>
        </w:rPr>
      </w:pPr>
      <w:hyperlink r:id="rId13" w:history="1"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https://swapi.dev/api/people/</w:t>
        </w:r>
      </w:hyperlink>
    </w:p>
    <w:p w14:paraId="0B0C7A26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color w:val="212121"/>
          <w:sz w:val="32"/>
          <w:szCs w:val="32"/>
        </w:rPr>
      </w:pPr>
      <w:hyperlink r:id="rId14" w:history="1">
        <w:r w:rsidRPr="00225039">
          <w:rPr>
            <w:rFonts w:cstheme="minorHAnsi"/>
            <w:color w:val="0563C1"/>
            <w:sz w:val="32"/>
            <w:szCs w:val="32"/>
            <w:u w:val="single" w:color="0563C1"/>
          </w:rPr>
          <w:t>https://swapi.dev/api/people/10/</w:t>
        </w:r>
      </w:hyperlink>
    </w:p>
    <w:p w14:paraId="78B6CC42" w14:textId="7777777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left="540" w:right="-720"/>
        <w:rPr>
          <w:rFonts w:cstheme="minorHAnsi"/>
          <w:sz w:val="32"/>
          <w:szCs w:val="32"/>
        </w:rPr>
      </w:pPr>
      <w:r w:rsidRPr="00225039">
        <w:rPr>
          <w:rFonts w:cstheme="minorHAnsi"/>
          <w:color w:val="0451A5"/>
          <w:sz w:val="32"/>
          <w:szCs w:val="32"/>
        </w:rPr>
        <w:t>https://swapi.dev/api/films/1/</w:t>
      </w:r>
      <w:r w:rsidRPr="00225039">
        <w:rPr>
          <w:rFonts w:cstheme="minorHAnsi"/>
          <w:sz w:val="32"/>
          <w:szCs w:val="32"/>
        </w:rPr>
        <w:t>,</w:t>
      </w:r>
    </w:p>
    <w:p w14:paraId="17C6F29F" w14:textId="7777777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left="540" w:right="-720"/>
        <w:rPr>
          <w:rFonts w:cstheme="minorHAnsi"/>
          <w:sz w:val="32"/>
          <w:szCs w:val="32"/>
        </w:rPr>
      </w:pPr>
      <w:r w:rsidRPr="00225039">
        <w:rPr>
          <w:rFonts w:cstheme="minorHAnsi"/>
          <w:color w:val="0451A5"/>
          <w:sz w:val="32"/>
          <w:szCs w:val="32"/>
        </w:rPr>
        <w:t>https://swapi.dev/api/films/2/</w:t>
      </w:r>
      <w:r w:rsidRPr="00225039">
        <w:rPr>
          <w:rFonts w:cstheme="minorHAnsi"/>
          <w:sz w:val="32"/>
          <w:szCs w:val="32"/>
        </w:rPr>
        <w:t>,</w:t>
      </w:r>
    </w:p>
    <w:p w14:paraId="46566DF1" w14:textId="77777777" w:rsidR="00225039" w:rsidRDefault="00225039" w:rsidP="00225039">
      <w:pPr>
        <w:autoSpaceDE w:val="0"/>
        <w:autoSpaceDN w:val="0"/>
        <w:adjustRightInd w:val="0"/>
        <w:spacing w:line="270" w:lineRule="atLeast"/>
        <w:ind w:left="540" w:right="-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color w:val="0451A5"/>
          <w:sz w:val="36"/>
          <w:szCs w:val="36"/>
        </w:rPr>
        <w:t>https://swapi.dev/api/films/3/</w:t>
      </w:r>
      <w:r>
        <w:rPr>
          <w:rFonts w:ascii="Helvetica" w:hAnsi="Helvetica" w:cs="Helvetica"/>
          <w:sz w:val="36"/>
          <w:szCs w:val="36"/>
        </w:rPr>
        <w:t>,</w:t>
      </w:r>
    </w:p>
    <w:p w14:paraId="7CC48885" w14:textId="77777777" w:rsidR="00225039" w:rsidRDefault="00225039" w:rsidP="00225039">
      <w:pPr>
        <w:autoSpaceDE w:val="0"/>
        <w:autoSpaceDN w:val="0"/>
        <w:adjustRightInd w:val="0"/>
        <w:spacing w:line="270" w:lineRule="atLeast"/>
        <w:ind w:left="540" w:right="-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color w:val="0451A5"/>
          <w:sz w:val="36"/>
          <w:szCs w:val="36"/>
        </w:rPr>
        <w:t>https://swapi.dev/api/films/4/</w:t>
      </w:r>
      <w:r>
        <w:rPr>
          <w:rFonts w:ascii="Helvetica" w:hAnsi="Helvetica" w:cs="Helvetica"/>
          <w:sz w:val="36"/>
          <w:szCs w:val="36"/>
        </w:rPr>
        <w:t>,</w:t>
      </w:r>
    </w:p>
    <w:p w14:paraId="1AB64B95" w14:textId="77777777" w:rsidR="00225039" w:rsidRDefault="00225039" w:rsidP="00225039">
      <w:pPr>
        <w:autoSpaceDE w:val="0"/>
        <w:autoSpaceDN w:val="0"/>
        <w:adjustRightInd w:val="0"/>
        <w:spacing w:line="270" w:lineRule="atLeast"/>
        <w:ind w:left="540" w:right="-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color w:val="0451A5"/>
          <w:sz w:val="36"/>
          <w:szCs w:val="36"/>
        </w:rPr>
        <w:t>https://swapi.dev/api/films/5/</w:t>
      </w:r>
      <w:r>
        <w:rPr>
          <w:rFonts w:ascii="Helvetica" w:hAnsi="Helvetica" w:cs="Helvetica"/>
          <w:sz w:val="36"/>
          <w:szCs w:val="36"/>
        </w:rPr>
        <w:t>,</w:t>
      </w:r>
    </w:p>
    <w:p w14:paraId="5E7E50F1" w14:textId="77777777" w:rsidR="00225039" w:rsidRDefault="00225039" w:rsidP="00225039">
      <w:pPr>
        <w:autoSpaceDE w:val="0"/>
        <w:autoSpaceDN w:val="0"/>
        <w:adjustRightInd w:val="0"/>
        <w:spacing w:line="270" w:lineRule="atLeast"/>
        <w:ind w:left="540" w:right="-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color w:val="0451A5"/>
          <w:sz w:val="36"/>
          <w:szCs w:val="36"/>
        </w:rPr>
        <w:t>https://swapi.dev/api/films/6/</w:t>
      </w:r>
    </w:p>
    <w:p w14:paraId="2EF42823" w14:textId="77777777" w:rsidR="00225039" w:rsidRDefault="00225039" w:rsidP="00225039">
      <w:pPr>
        <w:autoSpaceDE w:val="0"/>
        <w:autoSpaceDN w:val="0"/>
        <w:adjustRightInd w:val="0"/>
        <w:ind w:right="-720" w:firstLine="720"/>
        <w:rPr>
          <w:rFonts w:ascii="Helvetica" w:hAnsi="Helvetica" w:cs="Helvetica"/>
          <w:color w:val="212121"/>
          <w:sz w:val="32"/>
          <w:szCs w:val="32"/>
        </w:rPr>
      </w:pPr>
    </w:p>
    <w:p w14:paraId="67B4807C" w14:textId="7D3D400B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sz w:val="32"/>
          <w:szCs w:val="32"/>
        </w:rPr>
        <w:t>6</w:t>
      </w:r>
      <w:r w:rsidRPr="00225039">
        <w:rPr>
          <w:rFonts w:cstheme="minorHAnsi"/>
          <w:sz w:val="32"/>
          <w:szCs w:val="32"/>
        </w:rPr>
        <w:t xml:space="preserve">. </w:t>
      </w:r>
      <w:r w:rsidRPr="00225039">
        <w:rPr>
          <w:rFonts w:cstheme="minorHAnsi"/>
          <w:sz w:val="32"/>
          <w:szCs w:val="32"/>
        </w:rPr>
        <w:t xml:space="preserve"> URL: </w:t>
      </w:r>
      <w:r w:rsidRPr="00225039">
        <w:rPr>
          <w:rFonts w:cstheme="minorHAnsi"/>
          <w:color w:val="000000"/>
          <w:sz w:val="32"/>
          <w:szCs w:val="32"/>
        </w:rPr>
        <w:t>https://swapi.dev/api/starships/10/</w:t>
      </w:r>
      <w:r w:rsidRPr="00225039">
        <w:rPr>
          <w:rFonts w:cstheme="minorHAnsi"/>
          <w:color w:val="000000"/>
          <w:kern w:val="1"/>
          <w:sz w:val="32"/>
          <w:szCs w:val="32"/>
        </w:rPr>
        <w:tab/>
      </w:r>
    </w:p>
    <w:p w14:paraId="12B1F09D" w14:textId="77777777" w:rsidR="00225039" w:rsidRPr="00225039" w:rsidRDefault="00225039" w:rsidP="00225039">
      <w:pPr>
        <w:autoSpaceDE w:val="0"/>
        <w:autoSpaceDN w:val="0"/>
        <w:adjustRightInd w:val="0"/>
        <w:ind w:left="540" w:right="-72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>{</w:t>
      </w:r>
    </w:p>
    <w:p w14:paraId="4F686929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"name": "Millennium Falcon",</w:t>
      </w:r>
    </w:p>
    <w:p w14:paraId="73973796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"model": "YT-1300 light freighter",</w:t>
      </w:r>
    </w:p>
    <w:p w14:paraId="0B3C72B3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"manufacturer": "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Corellian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 xml:space="preserve"> Engineering Corporation",</w:t>
      </w:r>
    </w:p>
    <w:p w14:paraId="29090496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</w:t>
      </w:r>
      <w:proofErr w:type="spellStart"/>
      <w:proofErr w:type="gramStart"/>
      <w:r w:rsidRPr="00225039">
        <w:rPr>
          <w:rFonts w:cstheme="minorHAnsi"/>
          <w:color w:val="000000"/>
          <w:kern w:val="1"/>
          <w:sz w:val="32"/>
          <w:szCs w:val="32"/>
        </w:rPr>
        <w:t>cost</w:t>
      </w:r>
      <w:proofErr w:type="gramEnd"/>
      <w:r w:rsidRPr="00225039">
        <w:rPr>
          <w:rFonts w:cstheme="minorHAnsi"/>
          <w:color w:val="000000"/>
          <w:kern w:val="1"/>
          <w:sz w:val="32"/>
          <w:szCs w:val="32"/>
        </w:rPr>
        <w:t>_in_credits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": "100000",</w:t>
      </w:r>
    </w:p>
    <w:p w14:paraId="5A01B3E0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"length": "34.37",</w:t>
      </w:r>
    </w:p>
    <w:p w14:paraId="0E5E79DC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</w:t>
      </w:r>
      <w:proofErr w:type="spellStart"/>
      <w:proofErr w:type="gramStart"/>
      <w:r w:rsidRPr="00225039">
        <w:rPr>
          <w:rFonts w:cstheme="minorHAnsi"/>
          <w:color w:val="000000"/>
          <w:kern w:val="1"/>
          <w:sz w:val="32"/>
          <w:szCs w:val="32"/>
        </w:rPr>
        <w:t>max</w:t>
      </w:r>
      <w:proofErr w:type="gramEnd"/>
      <w:r w:rsidRPr="00225039">
        <w:rPr>
          <w:rFonts w:cstheme="minorHAnsi"/>
          <w:color w:val="000000"/>
          <w:kern w:val="1"/>
          <w:sz w:val="32"/>
          <w:szCs w:val="32"/>
        </w:rPr>
        <w:t>_atmosphering_speed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": "1050",</w:t>
      </w:r>
    </w:p>
    <w:p w14:paraId="5975AC76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"crew": "4",</w:t>
      </w:r>
    </w:p>
    <w:p w14:paraId="126605E8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"passengers": "6",</w:t>
      </w:r>
    </w:p>
    <w:p w14:paraId="6EFD635B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</w:t>
      </w:r>
      <w:proofErr w:type="spellStart"/>
      <w:proofErr w:type="gramStart"/>
      <w:r w:rsidRPr="00225039">
        <w:rPr>
          <w:rFonts w:cstheme="minorHAnsi"/>
          <w:color w:val="000000"/>
          <w:kern w:val="1"/>
          <w:sz w:val="32"/>
          <w:szCs w:val="32"/>
        </w:rPr>
        <w:t>cargo</w:t>
      </w:r>
      <w:proofErr w:type="gramEnd"/>
      <w:r w:rsidRPr="00225039">
        <w:rPr>
          <w:rFonts w:cstheme="minorHAnsi"/>
          <w:color w:val="000000"/>
          <w:kern w:val="1"/>
          <w:sz w:val="32"/>
          <w:szCs w:val="32"/>
        </w:rPr>
        <w:t>_capacity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": "100000",</w:t>
      </w:r>
    </w:p>
    <w:p w14:paraId="09D97E3E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"consumables": "2 months",</w:t>
      </w:r>
    </w:p>
    <w:p w14:paraId="77CCBE74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</w:t>
      </w:r>
      <w:proofErr w:type="spellStart"/>
      <w:proofErr w:type="gramStart"/>
      <w:r w:rsidRPr="00225039">
        <w:rPr>
          <w:rFonts w:cstheme="minorHAnsi"/>
          <w:color w:val="000000"/>
          <w:kern w:val="1"/>
          <w:sz w:val="32"/>
          <w:szCs w:val="32"/>
        </w:rPr>
        <w:t>hyperdrive</w:t>
      </w:r>
      <w:proofErr w:type="gramEnd"/>
      <w:r w:rsidRPr="00225039">
        <w:rPr>
          <w:rFonts w:cstheme="minorHAnsi"/>
          <w:color w:val="000000"/>
          <w:kern w:val="1"/>
          <w:sz w:val="32"/>
          <w:szCs w:val="32"/>
        </w:rPr>
        <w:t>_rating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": "0.5",</w:t>
      </w:r>
    </w:p>
    <w:p w14:paraId="04B34F3F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"MGLT": "75",</w:t>
      </w:r>
    </w:p>
    <w:p w14:paraId="6DF3D4F6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</w:t>
      </w:r>
      <w:proofErr w:type="spellStart"/>
      <w:proofErr w:type="gramStart"/>
      <w:r w:rsidRPr="00225039">
        <w:rPr>
          <w:rFonts w:cstheme="minorHAnsi"/>
          <w:color w:val="000000"/>
          <w:kern w:val="1"/>
          <w:sz w:val="32"/>
          <w:szCs w:val="32"/>
        </w:rPr>
        <w:t>starship</w:t>
      </w:r>
      <w:proofErr w:type="gramEnd"/>
      <w:r w:rsidRPr="00225039">
        <w:rPr>
          <w:rFonts w:cstheme="minorHAnsi"/>
          <w:color w:val="000000"/>
          <w:kern w:val="1"/>
          <w:sz w:val="32"/>
          <w:szCs w:val="32"/>
        </w:rPr>
        <w:t>_class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": "Light freighter",</w:t>
      </w:r>
    </w:p>
    <w:p w14:paraId="3E3DE099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"pilots": [</w:t>
      </w:r>
    </w:p>
    <w:p w14:paraId="66DE118A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    "https://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swapi.dev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api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/people/13/",</w:t>
      </w:r>
    </w:p>
    <w:p w14:paraId="7053D1AB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    "https://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swapi.dev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api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/people/14/",</w:t>
      </w:r>
    </w:p>
    <w:p w14:paraId="5A9F7499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    "https://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swapi.dev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api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/people/25/",</w:t>
      </w:r>
    </w:p>
    <w:p w14:paraId="3248E594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    "https://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swapi.dev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api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/people/31/"</w:t>
      </w:r>
    </w:p>
    <w:p w14:paraId="319C29FF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lastRenderedPageBreak/>
        <w:t xml:space="preserve">    ],</w:t>
      </w:r>
    </w:p>
    <w:p w14:paraId="4F03DD33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"films": [</w:t>
      </w:r>
    </w:p>
    <w:p w14:paraId="6249C4E4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    "https://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swapi.dev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api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/films/1/",</w:t>
      </w:r>
    </w:p>
    <w:p w14:paraId="43135717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    "https://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swapi.dev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api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/films/2/",</w:t>
      </w:r>
    </w:p>
    <w:p w14:paraId="5800D549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    "https://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swapi.dev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api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/films/3/"</w:t>
      </w:r>
    </w:p>
    <w:p w14:paraId="330339BF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],</w:t>
      </w:r>
    </w:p>
    <w:p w14:paraId="1DCB2144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"created": "2014-12-10T16:59:45.094000Z",</w:t>
      </w:r>
    </w:p>
    <w:p w14:paraId="14C7EF1E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"edited": "2014-12-20T21:23:49.880000Z",</w:t>
      </w:r>
    </w:p>
    <w:p w14:paraId="552D1B54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000000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 xml:space="preserve">    "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url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": "https://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swapi.dev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</w:t>
      </w:r>
      <w:proofErr w:type="spellStart"/>
      <w:r w:rsidRPr="00225039">
        <w:rPr>
          <w:rFonts w:cstheme="minorHAnsi"/>
          <w:color w:val="000000"/>
          <w:kern w:val="1"/>
          <w:sz w:val="32"/>
          <w:szCs w:val="32"/>
        </w:rPr>
        <w:t>api</w:t>
      </w:r>
      <w:proofErr w:type="spellEnd"/>
      <w:r w:rsidRPr="00225039">
        <w:rPr>
          <w:rFonts w:cstheme="minorHAnsi"/>
          <w:color w:val="000000"/>
          <w:kern w:val="1"/>
          <w:sz w:val="32"/>
          <w:szCs w:val="32"/>
        </w:rPr>
        <w:t>/starships/10/"</w:t>
      </w:r>
    </w:p>
    <w:p w14:paraId="3E7E3FA8" w14:textId="77777777" w:rsidR="00225039" w:rsidRPr="00225039" w:rsidRDefault="00225039" w:rsidP="00225039">
      <w:pPr>
        <w:autoSpaceDE w:val="0"/>
        <w:autoSpaceDN w:val="0"/>
        <w:adjustRightInd w:val="0"/>
        <w:ind w:left="900" w:right="-720" w:hanging="360"/>
        <w:rPr>
          <w:rFonts w:cstheme="minorHAnsi"/>
          <w:color w:val="212121"/>
          <w:kern w:val="1"/>
          <w:sz w:val="32"/>
          <w:szCs w:val="32"/>
        </w:rPr>
      </w:pPr>
      <w:r w:rsidRPr="00225039">
        <w:rPr>
          <w:rFonts w:cstheme="minorHAnsi"/>
          <w:color w:val="000000"/>
          <w:kern w:val="1"/>
          <w:sz w:val="32"/>
          <w:szCs w:val="32"/>
        </w:rPr>
        <w:t>}</w:t>
      </w:r>
    </w:p>
    <w:p w14:paraId="0C5CD737" w14:textId="77777777" w:rsidR="00225039" w:rsidRPr="00225039" w:rsidRDefault="00225039" w:rsidP="00225039">
      <w:pPr>
        <w:autoSpaceDE w:val="0"/>
        <w:autoSpaceDN w:val="0"/>
        <w:adjustRightInd w:val="0"/>
        <w:ind w:left="540" w:right="-720" w:hanging="360"/>
        <w:rPr>
          <w:rFonts w:cstheme="minorHAnsi"/>
          <w:color w:val="212121"/>
          <w:kern w:val="1"/>
          <w:sz w:val="32"/>
          <w:szCs w:val="32"/>
        </w:rPr>
      </w:pPr>
    </w:p>
    <w:p w14:paraId="60B921E2" w14:textId="04868482" w:rsid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kern w:val="1"/>
          <w:sz w:val="36"/>
          <w:szCs w:val="36"/>
        </w:rPr>
      </w:pPr>
      <w:r w:rsidRPr="00225039">
        <w:rPr>
          <w:rFonts w:cstheme="minorHAnsi"/>
          <w:kern w:val="1"/>
          <w:sz w:val="36"/>
          <w:szCs w:val="36"/>
        </w:rPr>
        <w:t>Part 2</w:t>
      </w:r>
      <w:r>
        <w:rPr>
          <w:rFonts w:cstheme="minorHAnsi"/>
          <w:kern w:val="1"/>
          <w:sz w:val="36"/>
          <w:szCs w:val="36"/>
        </w:rPr>
        <w:t>:</w:t>
      </w:r>
    </w:p>
    <w:p w14:paraId="37961212" w14:textId="77777777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kern w:val="1"/>
          <w:sz w:val="36"/>
          <w:szCs w:val="36"/>
        </w:rPr>
      </w:pPr>
    </w:p>
    <w:p w14:paraId="2C470278" w14:textId="60174B98" w:rsid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kern w:val="1"/>
          <w:sz w:val="32"/>
          <w:szCs w:val="32"/>
        </w:rPr>
      </w:pPr>
      <w:r w:rsidRPr="00225039">
        <w:rPr>
          <w:rFonts w:cstheme="minorHAnsi"/>
          <w:kern w:val="1"/>
          <w:sz w:val="32"/>
          <w:szCs w:val="32"/>
        </w:rPr>
        <w:t xml:space="preserve">1. Params: </w:t>
      </w:r>
      <w:r>
        <w:rPr>
          <w:rFonts w:cstheme="minorHAnsi"/>
          <w:kern w:val="1"/>
          <w:sz w:val="32"/>
          <w:szCs w:val="32"/>
        </w:rPr>
        <w:t>No</w:t>
      </w:r>
      <w:r w:rsidRPr="00225039">
        <w:rPr>
          <w:rFonts w:cstheme="minorHAnsi"/>
          <w:kern w:val="1"/>
          <w:sz w:val="32"/>
          <w:szCs w:val="32"/>
        </w:rPr>
        <w:t>,</w:t>
      </w:r>
      <w:r>
        <w:rPr>
          <w:rFonts w:cstheme="minorHAnsi"/>
          <w:kern w:val="1"/>
          <w:sz w:val="32"/>
          <w:szCs w:val="32"/>
        </w:rPr>
        <w:t xml:space="preserve"> it does not accept params.</w:t>
      </w:r>
      <w:r w:rsidRPr="00225039">
        <w:rPr>
          <w:rFonts w:cstheme="minorHAnsi"/>
          <w:kern w:val="1"/>
          <w:sz w:val="32"/>
          <w:szCs w:val="32"/>
        </w:rPr>
        <w:t xml:space="preserve"> Queries: No, queries </w:t>
      </w:r>
      <w:r>
        <w:rPr>
          <w:rFonts w:cstheme="minorHAnsi"/>
          <w:kern w:val="1"/>
          <w:sz w:val="32"/>
          <w:szCs w:val="32"/>
        </w:rPr>
        <w:t xml:space="preserve">are </w:t>
      </w:r>
      <w:r w:rsidRPr="00225039">
        <w:rPr>
          <w:rFonts w:cstheme="minorHAnsi"/>
          <w:kern w:val="1"/>
          <w:sz w:val="32"/>
          <w:szCs w:val="32"/>
        </w:rPr>
        <w:t>accepted</w:t>
      </w:r>
      <w:r>
        <w:rPr>
          <w:rFonts w:cstheme="minorHAnsi"/>
          <w:kern w:val="1"/>
          <w:sz w:val="32"/>
          <w:szCs w:val="32"/>
        </w:rPr>
        <w:t>.</w:t>
      </w:r>
      <w:r w:rsidRPr="00225039">
        <w:rPr>
          <w:rFonts w:cstheme="minorHAnsi"/>
          <w:kern w:val="1"/>
          <w:sz w:val="32"/>
          <w:szCs w:val="32"/>
        </w:rPr>
        <w:t xml:space="preserve"> Body: Yes, body is accepted.</w:t>
      </w:r>
      <w:r>
        <w:rPr>
          <w:rFonts w:cstheme="minorHAnsi"/>
          <w:kern w:val="1"/>
          <w:sz w:val="32"/>
          <w:szCs w:val="32"/>
        </w:rPr>
        <w:t xml:space="preserve"> </w:t>
      </w:r>
      <w:r w:rsidRPr="00225039">
        <w:rPr>
          <w:rFonts w:cstheme="minorHAnsi"/>
          <w:kern w:val="1"/>
          <w:sz w:val="32"/>
          <w:szCs w:val="32"/>
        </w:rPr>
        <w:t>It is expecting body text to be sent.</w:t>
      </w:r>
      <w:r>
        <w:rPr>
          <w:rFonts w:cstheme="minorHAnsi"/>
          <w:kern w:val="1"/>
          <w:sz w:val="32"/>
          <w:szCs w:val="32"/>
        </w:rPr>
        <w:t xml:space="preserve"> (409 status: Request body missing required text)</w:t>
      </w:r>
    </w:p>
    <w:p w14:paraId="4CC33082" w14:textId="77777777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kern w:val="1"/>
          <w:sz w:val="32"/>
          <w:szCs w:val="32"/>
        </w:rPr>
      </w:pPr>
    </w:p>
    <w:p w14:paraId="3B367BE1" w14:textId="4D68974E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kern w:val="1"/>
          <w:sz w:val="32"/>
          <w:szCs w:val="32"/>
        </w:rPr>
      </w:pPr>
      <w:r>
        <w:rPr>
          <w:rFonts w:cstheme="minorHAnsi"/>
          <w:kern w:val="1"/>
          <w:sz w:val="32"/>
          <w:szCs w:val="32"/>
        </w:rPr>
        <w:t xml:space="preserve">2. </w:t>
      </w:r>
      <w:r w:rsidRPr="00225039">
        <w:rPr>
          <w:rFonts w:cstheme="minorHAnsi"/>
          <w:kern w:val="1"/>
          <w:sz w:val="32"/>
          <w:szCs w:val="32"/>
        </w:rPr>
        <w:t xml:space="preserve">Data Type: An array with numbers and strings </w:t>
      </w:r>
    </w:p>
    <w:p w14:paraId="7481334C" w14:textId="77777777" w:rsidR="00225039" w:rsidRPr="00225039" w:rsidRDefault="00225039" w:rsidP="00225039">
      <w:pPr>
        <w:pStyle w:val="ListParagraph"/>
        <w:autoSpaceDE w:val="0"/>
        <w:autoSpaceDN w:val="0"/>
        <w:adjustRightInd w:val="0"/>
        <w:ind w:left="900" w:right="-720"/>
        <w:rPr>
          <w:rFonts w:cstheme="minorHAnsi"/>
          <w:kern w:val="1"/>
          <w:sz w:val="32"/>
          <w:szCs w:val="32"/>
        </w:rPr>
      </w:pPr>
    </w:p>
    <w:p w14:paraId="343B28C0" w14:textId="77777777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color w:val="212121"/>
          <w:kern w:val="1"/>
          <w:sz w:val="32"/>
          <w:szCs w:val="32"/>
        </w:rPr>
      </w:pPr>
      <w:r w:rsidRPr="00225039">
        <w:rPr>
          <w:rFonts w:cstheme="minorHAnsi"/>
          <w:kern w:val="1"/>
          <w:sz w:val="32"/>
          <w:szCs w:val="32"/>
        </w:rPr>
        <w:t xml:space="preserve">3. </w:t>
      </w:r>
      <w:hyperlink r:id="rId15" w:history="1">
        <w:r w:rsidRPr="00225039">
          <w:rPr>
            <w:rFonts w:cstheme="minorHAnsi"/>
            <w:color w:val="0563C1"/>
            <w:kern w:val="1"/>
            <w:sz w:val="32"/>
            <w:szCs w:val="32"/>
            <w:u w:val="single" w:color="0563C1"/>
          </w:rPr>
          <w:t>https://practiceapi.devmountain.com/api/posts?id=555</w:t>
        </w:r>
      </w:hyperlink>
    </w:p>
    <w:p w14:paraId="5C972890" w14:textId="77777777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color w:val="212121"/>
          <w:kern w:val="1"/>
          <w:sz w:val="32"/>
          <w:szCs w:val="32"/>
        </w:rPr>
      </w:pPr>
      <w:r w:rsidRPr="00225039">
        <w:rPr>
          <w:rFonts w:cstheme="minorHAnsi"/>
          <w:color w:val="212121"/>
          <w:kern w:val="1"/>
          <w:sz w:val="32"/>
          <w:szCs w:val="32"/>
        </w:rPr>
        <w:t>4. 200 (Returns an array of all the post) and 409 (Request was missing req.query.id)</w:t>
      </w:r>
    </w:p>
    <w:p w14:paraId="36F97E03" w14:textId="1990DC7A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color w:val="212121"/>
          <w:kern w:val="1"/>
          <w:sz w:val="32"/>
          <w:szCs w:val="32"/>
        </w:rPr>
      </w:pPr>
      <w:r w:rsidRPr="00225039">
        <w:rPr>
          <w:rFonts w:cstheme="minorHAnsi"/>
          <w:color w:val="212121"/>
          <w:kern w:val="1"/>
          <w:sz w:val="32"/>
          <w:szCs w:val="32"/>
        </w:rPr>
        <w:t>5.https://practiceapi.devmountain.com/</w:t>
      </w:r>
      <w:proofErr w:type="spellStart"/>
      <w:r w:rsidRPr="00225039">
        <w:rPr>
          <w:rFonts w:cstheme="minorHAnsi"/>
          <w:color w:val="212121"/>
          <w:kern w:val="1"/>
          <w:sz w:val="32"/>
          <w:szCs w:val="32"/>
        </w:rPr>
        <w:t>api</w:t>
      </w:r>
      <w:proofErr w:type="spellEnd"/>
      <w:r w:rsidRPr="00225039">
        <w:rPr>
          <w:rFonts w:cstheme="minorHAnsi"/>
          <w:color w:val="212121"/>
          <w:kern w:val="1"/>
          <w:sz w:val="32"/>
          <w:szCs w:val="32"/>
        </w:rPr>
        <w:t>/posts</w:t>
      </w:r>
    </w:p>
    <w:p w14:paraId="1C640C30" w14:textId="7777777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right="-720"/>
        <w:rPr>
          <w:rFonts w:cstheme="minorHAnsi"/>
          <w:kern w:val="1"/>
          <w:sz w:val="32"/>
          <w:szCs w:val="32"/>
        </w:rPr>
      </w:pPr>
      <w:r w:rsidRPr="00225039">
        <w:rPr>
          <w:rFonts w:cstheme="minorHAnsi"/>
          <w:kern w:val="1"/>
          <w:sz w:val="32"/>
          <w:szCs w:val="32"/>
        </w:rPr>
        <w:t>{</w:t>
      </w:r>
    </w:p>
    <w:p w14:paraId="453451C6" w14:textId="134001C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right="-720"/>
        <w:rPr>
          <w:rFonts w:cstheme="minorHAnsi"/>
          <w:kern w:val="1"/>
          <w:sz w:val="32"/>
          <w:szCs w:val="32"/>
        </w:rPr>
      </w:pPr>
      <w:r w:rsidRPr="00225039">
        <w:rPr>
          <w:rFonts w:cstheme="minorHAnsi"/>
          <w:color w:val="FB0207"/>
          <w:kern w:val="1"/>
          <w:sz w:val="32"/>
          <w:szCs w:val="32"/>
        </w:rPr>
        <w:t>"text"</w:t>
      </w:r>
      <w:r w:rsidRPr="00225039">
        <w:rPr>
          <w:rFonts w:cstheme="minorHAnsi"/>
          <w:kern w:val="1"/>
          <w:sz w:val="32"/>
          <w:szCs w:val="32"/>
        </w:rPr>
        <w:t xml:space="preserve">: </w:t>
      </w:r>
      <w:r w:rsidRPr="00225039">
        <w:rPr>
          <w:rFonts w:cstheme="minorHAnsi"/>
          <w:color w:val="000000"/>
          <w:kern w:val="1"/>
          <w:sz w:val="32"/>
          <w:szCs w:val="32"/>
        </w:rPr>
        <w:t xml:space="preserve">"Testing my post. EV"   </w:t>
      </w:r>
      <w:r w:rsidRPr="00225039">
        <w:rPr>
          <w:rFonts w:cstheme="minorHAnsi"/>
          <w:kern w:val="1"/>
          <w:sz w:val="32"/>
          <w:szCs w:val="32"/>
        </w:rPr>
        <w:t xml:space="preserve"> </w:t>
      </w:r>
    </w:p>
    <w:p w14:paraId="0331E596" w14:textId="7777777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right="-720"/>
        <w:rPr>
          <w:rFonts w:cstheme="minorHAnsi"/>
          <w:kern w:val="1"/>
          <w:sz w:val="32"/>
          <w:szCs w:val="32"/>
        </w:rPr>
      </w:pPr>
      <w:r w:rsidRPr="00225039">
        <w:rPr>
          <w:rFonts w:cstheme="minorHAnsi"/>
          <w:kern w:val="1"/>
          <w:sz w:val="32"/>
          <w:szCs w:val="32"/>
        </w:rPr>
        <w:t>}</w:t>
      </w:r>
    </w:p>
    <w:p w14:paraId="2C415800" w14:textId="77777777" w:rsidR="00225039" w:rsidRPr="00225039" w:rsidRDefault="00225039" w:rsidP="00225039">
      <w:pPr>
        <w:autoSpaceDE w:val="0"/>
        <w:autoSpaceDN w:val="0"/>
        <w:adjustRightInd w:val="0"/>
        <w:spacing w:line="270" w:lineRule="atLeast"/>
        <w:ind w:right="-720"/>
        <w:rPr>
          <w:rFonts w:cstheme="minorHAnsi"/>
          <w:color w:val="0563C1"/>
          <w:kern w:val="1"/>
          <w:sz w:val="32"/>
          <w:szCs w:val="32"/>
          <w:u w:val="single" w:color="0563C1"/>
        </w:rPr>
      </w:pPr>
      <w:r w:rsidRPr="00225039">
        <w:rPr>
          <w:rFonts w:cstheme="minorHAnsi"/>
          <w:kern w:val="1"/>
          <w:sz w:val="32"/>
          <w:szCs w:val="32"/>
        </w:rPr>
        <w:t xml:space="preserve">6. </w:t>
      </w:r>
      <w:hyperlink r:id="rId16" w:history="1">
        <w:r w:rsidRPr="00225039">
          <w:rPr>
            <w:rFonts w:cstheme="minorHAnsi"/>
            <w:color w:val="0563C1"/>
            <w:kern w:val="1"/>
            <w:sz w:val="32"/>
            <w:szCs w:val="32"/>
            <w:u w:val="single" w:color="0563C1"/>
          </w:rPr>
          <w:t>https://practiceapi.devmountain.com/api/posts?id=</w:t>
        </w:r>
      </w:hyperlink>
      <w:r w:rsidRPr="00225039">
        <w:rPr>
          <w:rFonts w:cstheme="minorHAnsi"/>
          <w:color w:val="0563C1"/>
          <w:kern w:val="1"/>
          <w:sz w:val="32"/>
          <w:szCs w:val="32"/>
          <w:u w:val="single" w:color="0563C1"/>
        </w:rPr>
        <w:t>188</w:t>
      </w:r>
    </w:p>
    <w:p w14:paraId="61D9CDCB" w14:textId="77777777" w:rsidR="00225039" w:rsidRPr="00225039" w:rsidRDefault="00225039" w:rsidP="00225039">
      <w:pPr>
        <w:autoSpaceDE w:val="0"/>
        <w:autoSpaceDN w:val="0"/>
        <w:adjustRightInd w:val="0"/>
        <w:spacing w:line="360" w:lineRule="atLeast"/>
        <w:rPr>
          <w:rFonts w:cstheme="minorHAnsi"/>
          <w:color w:val="CACACA"/>
          <w:sz w:val="32"/>
          <w:szCs w:val="32"/>
          <w:u w:color="0563C1"/>
        </w:rPr>
      </w:pPr>
    </w:p>
    <w:p w14:paraId="7BB8D4C3" w14:textId="77777777" w:rsidR="00225039" w:rsidRPr="00225039" w:rsidRDefault="00225039" w:rsidP="00225039">
      <w:pPr>
        <w:tabs>
          <w:tab w:val="left" w:pos="720"/>
        </w:tabs>
        <w:autoSpaceDE w:val="0"/>
        <w:autoSpaceDN w:val="0"/>
        <w:adjustRightInd w:val="0"/>
        <w:ind w:right="-720"/>
        <w:rPr>
          <w:rFonts w:cstheme="minorHAnsi"/>
          <w:color w:val="212121"/>
          <w:kern w:val="1"/>
          <w:sz w:val="32"/>
          <w:szCs w:val="32"/>
          <w:u w:color="0563C1"/>
        </w:rPr>
      </w:pPr>
      <w:r w:rsidRPr="00225039">
        <w:rPr>
          <w:rFonts w:cstheme="minorHAnsi"/>
          <w:color w:val="212121"/>
          <w:kern w:val="1"/>
          <w:sz w:val="32"/>
          <w:szCs w:val="32"/>
          <w:u w:color="0563C1"/>
        </w:rPr>
        <w:t>{</w:t>
      </w:r>
    </w:p>
    <w:p w14:paraId="7CC72BE1" w14:textId="6566FC1A" w:rsidR="00225039" w:rsidRPr="00225039" w:rsidRDefault="00225039" w:rsidP="00225039">
      <w:pPr>
        <w:tabs>
          <w:tab w:val="left" w:pos="720"/>
        </w:tabs>
        <w:autoSpaceDE w:val="0"/>
        <w:autoSpaceDN w:val="0"/>
        <w:adjustRightInd w:val="0"/>
        <w:ind w:right="-720"/>
        <w:rPr>
          <w:rFonts w:cstheme="minorHAnsi"/>
          <w:color w:val="212121"/>
          <w:kern w:val="1"/>
          <w:sz w:val="32"/>
          <w:szCs w:val="32"/>
          <w:u w:color="0563C1"/>
        </w:rPr>
      </w:pPr>
      <w:r w:rsidRPr="00225039">
        <w:rPr>
          <w:rFonts w:cstheme="minorHAnsi"/>
          <w:color w:val="212121"/>
          <w:kern w:val="1"/>
          <w:sz w:val="32"/>
          <w:szCs w:val="32"/>
          <w:u w:color="0563C1"/>
        </w:rPr>
        <w:t xml:space="preserve">  </w:t>
      </w:r>
      <w:r w:rsidRPr="00225039">
        <w:rPr>
          <w:rFonts w:cstheme="minorHAnsi"/>
          <w:color w:val="FB0207"/>
          <w:kern w:val="1"/>
          <w:sz w:val="32"/>
          <w:szCs w:val="32"/>
          <w:u w:color="0563C1"/>
        </w:rPr>
        <w:t>“text”:</w:t>
      </w:r>
      <w:r w:rsidRPr="00225039">
        <w:rPr>
          <w:rFonts w:cstheme="minorHAnsi"/>
          <w:color w:val="212121"/>
          <w:kern w:val="1"/>
          <w:sz w:val="32"/>
          <w:szCs w:val="32"/>
          <w:u w:color="0563C1"/>
        </w:rPr>
        <w:t xml:space="preserve"> “Purple”</w:t>
      </w:r>
    </w:p>
    <w:p w14:paraId="0392A05E" w14:textId="3AE24BBC" w:rsidR="00225039" w:rsidRPr="00225039" w:rsidRDefault="00225039" w:rsidP="00225039">
      <w:pPr>
        <w:tabs>
          <w:tab w:val="left" w:pos="720"/>
        </w:tabs>
        <w:autoSpaceDE w:val="0"/>
        <w:autoSpaceDN w:val="0"/>
        <w:adjustRightInd w:val="0"/>
        <w:ind w:right="-720"/>
        <w:rPr>
          <w:rFonts w:cstheme="minorHAnsi"/>
          <w:color w:val="212121"/>
          <w:kern w:val="1"/>
          <w:sz w:val="32"/>
          <w:szCs w:val="32"/>
          <w:u w:color="0563C1"/>
        </w:rPr>
      </w:pPr>
      <w:r w:rsidRPr="00225039">
        <w:rPr>
          <w:rFonts w:cstheme="minorHAnsi"/>
          <w:color w:val="212121"/>
          <w:kern w:val="1"/>
          <w:sz w:val="32"/>
          <w:szCs w:val="32"/>
          <w:u w:color="0563C1"/>
        </w:rPr>
        <w:t>}</w:t>
      </w:r>
    </w:p>
    <w:p w14:paraId="2B1EFA1C" w14:textId="77777777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color w:val="0563C1"/>
          <w:kern w:val="1"/>
          <w:sz w:val="32"/>
          <w:szCs w:val="32"/>
          <w:u w:val="single" w:color="0563C1"/>
        </w:rPr>
      </w:pPr>
      <w:r w:rsidRPr="00225039">
        <w:rPr>
          <w:rFonts w:cstheme="minorHAnsi"/>
          <w:color w:val="212121"/>
          <w:kern w:val="1"/>
          <w:sz w:val="32"/>
          <w:szCs w:val="32"/>
          <w:u w:color="0563C1"/>
        </w:rPr>
        <w:t xml:space="preserve">7. </w:t>
      </w:r>
      <w:hyperlink r:id="rId17" w:history="1">
        <w:r w:rsidRPr="00225039">
          <w:rPr>
            <w:rFonts w:cstheme="minorHAnsi"/>
            <w:color w:val="0563C1"/>
            <w:kern w:val="1"/>
            <w:sz w:val="32"/>
            <w:szCs w:val="32"/>
            <w:u w:val="single" w:color="0563C1"/>
          </w:rPr>
          <w:t>https://practiceapi.devmountain.com/api/posts</w:t>
        </w:r>
      </w:hyperlink>
      <w:r w:rsidRPr="00225039">
        <w:rPr>
          <w:rFonts w:cstheme="minorHAnsi"/>
          <w:color w:val="0563C1"/>
          <w:kern w:val="1"/>
          <w:sz w:val="32"/>
          <w:szCs w:val="32"/>
          <w:u w:val="single" w:color="0563C1"/>
        </w:rPr>
        <w:t>/filter?text=blue</w:t>
      </w:r>
    </w:p>
    <w:p w14:paraId="5E6DD458" w14:textId="77777777" w:rsidR="00225039" w:rsidRPr="00225039" w:rsidRDefault="00225039" w:rsidP="00225039">
      <w:pPr>
        <w:tabs>
          <w:tab w:val="left" w:pos="720"/>
        </w:tabs>
        <w:autoSpaceDE w:val="0"/>
        <w:autoSpaceDN w:val="0"/>
        <w:adjustRightInd w:val="0"/>
        <w:ind w:right="-720"/>
        <w:rPr>
          <w:rFonts w:cstheme="minorHAnsi"/>
          <w:color w:val="0563C1"/>
          <w:kern w:val="1"/>
          <w:sz w:val="32"/>
          <w:szCs w:val="32"/>
          <w:u w:val="single" w:color="0563C1"/>
        </w:rPr>
      </w:pPr>
    </w:p>
    <w:p w14:paraId="38C1B856" w14:textId="1680406B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color w:val="000000"/>
          <w:sz w:val="32"/>
          <w:szCs w:val="32"/>
          <w:u w:color="0563C1"/>
        </w:rPr>
      </w:pPr>
      <w:r w:rsidRPr="00225039">
        <w:rPr>
          <w:rFonts w:cstheme="minorHAnsi"/>
          <w:color w:val="000000"/>
          <w:kern w:val="1"/>
          <w:sz w:val="32"/>
          <w:szCs w:val="32"/>
          <w:u w:color="0563C1"/>
        </w:rPr>
        <w:t xml:space="preserve">8. </w:t>
      </w:r>
      <w:r w:rsidRPr="00225039">
        <w:rPr>
          <w:rFonts w:cstheme="minorHAnsi"/>
          <w:color w:val="000000"/>
          <w:sz w:val="32"/>
          <w:szCs w:val="32"/>
          <w:u w:color="0563C1"/>
        </w:rPr>
        <w:t>application/json; charset=utf-8</w:t>
      </w:r>
    </w:p>
    <w:p w14:paraId="1F2D3D8D" w14:textId="51340989" w:rsidR="00225039" w:rsidRPr="00225039" w:rsidRDefault="00225039" w:rsidP="00225039">
      <w:pPr>
        <w:autoSpaceDE w:val="0"/>
        <w:autoSpaceDN w:val="0"/>
        <w:adjustRightInd w:val="0"/>
        <w:ind w:right="-720"/>
        <w:rPr>
          <w:rFonts w:cstheme="minorHAnsi"/>
          <w:color w:val="000000"/>
          <w:sz w:val="32"/>
          <w:szCs w:val="32"/>
          <w:u w:color="0563C1"/>
        </w:rPr>
      </w:pPr>
      <w:r w:rsidRPr="00225039">
        <w:rPr>
          <w:rFonts w:cstheme="minorHAnsi"/>
          <w:color w:val="000000"/>
          <w:sz w:val="32"/>
          <w:szCs w:val="32"/>
          <w:u w:color="0563C1"/>
        </w:rPr>
        <w:t xml:space="preserve">9. Request was missing req.query.id or </w:t>
      </w:r>
      <w:proofErr w:type="spellStart"/>
      <w:proofErr w:type="gramStart"/>
      <w:r w:rsidRPr="00225039">
        <w:rPr>
          <w:rFonts w:cstheme="minorHAnsi"/>
          <w:color w:val="000000"/>
          <w:sz w:val="32"/>
          <w:szCs w:val="32"/>
          <w:u w:color="0563C1"/>
        </w:rPr>
        <w:t>req.body</w:t>
      </w:r>
      <w:proofErr w:type="gramEnd"/>
      <w:r w:rsidRPr="00225039">
        <w:rPr>
          <w:rFonts w:cstheme="minorHAnsi"/>
          <w:color w:val="000000"/>
          <w:sz w:val="32"/>
          <w:szCs w:val="32"/>
          <w:u w:color="0563C1"/>
        </w:rPr>
        <w:t>.text</w:t>
      </w:r>
      <w:proofErr w:type="spellEnd"/>
    </w:p>
    <w:p w14:paraId="6C6B6BAD" w14:textId="78BBFC74" w:rsidR="00CE1B1A" w:rsidRDefault="00225039" w:rsidP="00225039">
      <w:pPr>
        <w:rPr>
          <w:rFonts w:cstheme="minorHAnsi"/>
          <w:color w:val="000000"/>
          <w:sz w:val="32"/>
          <w:szCs w:val="32"/>
          <w:u w:color="0563C1"/>
        </w:rPr>
      </w:pPr>
      <w:r w:rsidRPr="00225039">
        <w:rPr>
          <w:rFonts w:cstheme="minorHAnsi"/>
          <w:color w:val="000000"/>
          <w:sz w:val="32"/>
          <w:szCs w:val="32"/>
          <w:u w:color="0563C1"/>
        </w:rPr>
        <w:t>10. It returns all the posts in the array. This response is received because a filter was not included in the query.</w:t>
      </w:r>
    </w:p>
    <w:p w14:paraId="5ED0E01B" w14:textId="0E32504A" w:rsidR="00225039" w:rsidRDefault="00225039" w:rsidP="00225039">
      <w:pPr>
        <w:rPr>
          <w:rFonts w:cstheme="minorHAnsi"/>
          <w:color w:val="000000"/>
          <w:sz w:val="32"/>
          <w:szCs w:val="32"/>
          <w:u w:color="0563C1"/>
        </w:rPr>
      </w:pPr>
    </w:p>
    <w:p w14:paraId="3B3EF09D" w14:textId="3ABAECC8" w:rsidR="00225039" w:rsidRDefault="00225039" w:rsidP="00225039">
      <w:pPr>
        <w:rPr>
          <w:rFonts w:cstheme="minorHAnsi"/>
          <w:color w:val="000000"/>
          <w:sz w:val="36"/>
          <w:szCs w:val="36"/>
          <w:u w:color="0563C1"/>
        </w:rPr>
      </w:pPr>
      <w:r w:rsidRPr="00225039">
        <w:rPr>
          <w:rFonts w:cstheme="minorHAnsi"/>
          <w:color w:val="000000"/>
          <w:sz w:val="36"/>
          <w:szCs w:val="36"/>
          <w:u w:color="0563C1"/>
        </w:rPr>
        <w:t>Part 3:</w:t>
      </w:r>
    </w:p>
    <w:p w14:paraId="301A8E59" w14:textId="05D3B012" w:rsidR="00225039" w:rsidRDefault="00225039" w:rsidP="00225039">
      <w:pPr>
        <w:rPr>
          <w:rFonts w:cstheme="minorHAnsi"/>
          <w:color w:val="000000"/>
          <w:sz w:val="36"/>
          <w:szCs w:val="36"/>
          <w:u w:color="0563C1"/>
        </w:rPr>
      </w:pPr>
    </w:p>
    <w:p w14:paraId="25165DCF" w14:textId="77777777" w:rsidR="00225039" w:rsidRPr="00225039" w:rsidRDefault="00225039" w:rsidP="00225039">
      <w:pPr>
        <w:rPr>
          <w:rFonts w:cstheme="minorHAnsi"/>
          <w:sz w:val="32"/>
          <w:szCs w:val="32"/>
        </w:rPr>
      </w:pPr>
    </w:p>
    <w:sectPr w:rsidR="00225039" w:rsidRPr="00225039" w:rsidSect="006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BAD7C26"/>
    <w:multiLevelType w:val="hybridMultilevel"/>
    <w:tmpl w:val="2E9C7DE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39"/>
    <w:rsid w:val="001B3803"/>
    <w:rsid w:val="00225039"/>
    <w:rsid w:val="0064426D"/>
    <w:rsid w:val="00C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2557B"/>
  <w15:chartTrackingRefBased/>
  <w15:docId w15:val="{9E75ECF4-136E-D742-8CDE-12D40A77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2" TargetMode="External"/><Relationship Id="rId13" Type="http://schemas.openxmlformats.org/officeDocument/2006/relationships/hyperlink" Target="%2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2" TargetMode="External"/><Relationship Id="rId12" Type="http://schemas.openxmlformats.org/officeDocument/2006/relationships/hyperlink" Target="%22" TargetMode="External"/><Relationship Id="rId17" Type="http://schemas.openxmlformats.org/officeDocument/2006/relationships/hyperlink" Target="%22" TargetMode="External"/><Relationship Id="rId2" Type="http://schemas.openxmlformats.org/officeDocument/2006/relationships/styles" Target="styles.xml"/><Relationship Id="rId16" Type="http://schemas.openxmlformats.org/officeDocument/2006/relationships/hyperlink" Target="%22" TargetMode="External"/><Relationship Id="rId1" Type="http://schemas.openxmlformats.org/officeDocument/2006/relationships/numbering" Target="numbering.xml"/><Relationship Id="rId6" Type="http://schemas.openxmlformats.org/officeDocument/2006/relationships/hyperlink" Target="%22" TargetMode="External"/><Relationship Id="rId11" Type="http://schemas.openxmlformats.org/officeDocument/2006/relationships/hyperlink" Target="%22" TargetMode="External"/><Relationship Id="rId5" Type="http://schemas.openxmlformats.org/officeDocument/2006/relationships/hyperlink" Target="%22" TargetMode="External"/><Relationship Id="rId15" Type="http://schemas.openxmlformats.org/officeDocument/2006/relationships/hyperlink" Target="%22" TargetMode="External"/><Relationship Id="rId10" Type="http://schemas.openxmlformats.org/officeDocument/2006/relationships/hyperlink" Target="%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%22" TargetMode="External"/><Relationship Id="rId14" Type="http://schemas.openxmlformats.org/officeDocument/2006/relationships/hyperlink" Target="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2021-11-04T00:00:00Z</dcterms:created>
  <dcterms:modified xsi:type="dcterms:W3CDTF">2021-11-04T01:20:00Z</dcterms:modified>
</cp:coreProperties>
</file>